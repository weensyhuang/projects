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B4070B">
      <w:r>
        <w:t>Answer:</w:t>
      </w:r>
    </w:p>
    <w:p w:rsidR="00B4070B" w:rsidRDefault="00B4070B"/>
    <w:p w:rsidR="00B4070B" w:rsidRDefault="00B4070B">
      <w:r>
        <w:t>Q1:</w:t>
      </w:r>
    </w:p>
    <w:p w:rsidR="00B4070B" w:rsidRDefault="00B4070B"/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proofErr w:type="spellEnd"/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Station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N'Dissolved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Ammonia'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'2016-04-30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070B" w:rsidRDefault="00B4070B" w:rsidP="00B4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proofErr w:type="spellEnd"/>
    </w:p>
    <w:p w:rsidR="00B4070B" w:rsidRDefault="00B4070B" w:rsidP="00B407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35E5" w:rsidRDefault="003835E5" w:rsidP="00B4070B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Default="003835E5" w:rsidP="00B4070B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Default="003835E5" w:rsidP="00B4070B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Pr="003835E5" w:rsidRDefault="003835E5" w:rsidP="00B4070B">
      <w:r w:rsidRPr="003835E5">
        <w:t>Q2:</w:t>
      </w:r>
    </w:p>
    <w:p w:rsidR="003835E5" w:rsidRDefault="003835E5" w:rsidP="00B4070B">
      <w:pPr>
        <w:rPr>
          <w:rFonts w:ascii="Consolas" w:hAnsi="Consolas" w:cs="Consolas"/>
          <w:color w:val="808080"/>
          <w:sz w:val="19"/>
          <w:szCs w:val="19"/>
        </w:rPr>
      </w:pP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AvgR</w:t>
      </w:r>
      <w:proofErr w:type="spellEnd"/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Ratio1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AvgR</w:t>
      </w:r>
      <w:proofErr w:type="spellEnd"/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755BAF" w:rsidRDefault="00755BAF" w:rsidP="00755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35E5" w:rsidRDefault="003835E5"/>
    <w:p w:rsidR="00B4070B" w:rsidRDefault="003835E5" w:rsidP="00B4070B">
      <w:r>
        <w:t>Q3:</w:t>
      </w:r>
    </w:p>
    <w:p w:rsidR="003835E5" w:rsidRDefault="003835E5" w:rsidP="00B4070B"/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COUNTY_NAME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N'Dissolved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Arsenic'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intersect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COUNTY_NAME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N'Dissolved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Hardness'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35E5" w:rsidRDefault="003835E5" w:rsidP="003835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35E5" w:rsidRDefault="003835E5" w:rsidP="003835E5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Default="003835E5" w:rsidP="003835E5">
      <w:pPr>
        <w:rPr>
          <w:rFonts w:ascii="Consolas" w:hAnsi="Consolas" w:cs="Consolas"/>
          <w:color w:val="808080"/>
          <w:sz w:val="19"/>
          <w:szCs w:val="19"/>
        </w:rPr>
      </w:pPr>
    </w:p>
    <w:p w:rsidR="00755BAF" w:rsidRDefault="00755BAF" w:rsidP="003835E5">
      <w:pPr>
        <w:rPr>
          <w:rFonts w:ascii="Consolas" w:hAnsi="Consolas" w:cs="Consolas"/>
          <w:color w:val="808080"/>
          <w:sz w:val="19"/>
          <w:szCs w:val="19"/>
        </w:rPr>
      </w:pPr>
    </w:p>
    <w:p w:rsidR="00755BAF" w:rsidRDefault="00755BAF" w:rsidP="003835E5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Pr="003835E5" w:rsidRDefault="003835E5" w:rsidP="003835E5">
      <w:r w:rsidRPr="003835E5">
        <w:t>Q4</w:t>
      </w:r>
      <w:r>
        <w:t>:</w:t>
      </w:r>
      <w:bookmarkStart w:id="0" w:name="_GoBack"/>
      <w:bookmarkEnd w:id="0"/>
    </w:p>
    <w:p w:rsidR="003835E5" w:rsidRDefault="003835E5" w:rsidP="003835E5">
      <w:pPr>
        <w:rPr>
          <w:rFonts w:ascii="Consolas" w:hAnsi="Consolas" w:cs="Consolas"/>
          <w:color w:val="808080"/>
          <w:sz w:val="19"/>
          <w:szCs w:val="19"/>
        </w:rPr>
      </w:pP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SAMPLE_DATE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Lab_results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N'Turbidity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First_Dt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Scend_Dt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SecondR</w:t>
      </w:r>
      <w:proofErr w:type="spellEnd"/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st2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STATION_ID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STATION_ID</w:t>
      </w:r>
    </w:p>
    <w:p w:rsidR="003835E5" w:rsidRDefault="003835E5" w:rsidP="00383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</w:t>
      </w:r>
    </w:p>
    <w:p w:rsidR="003835E5" w:rsidRDefault="003835E5" w:rsidP="003835E5"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3835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1F4" w:rsidRDefault="00DB71F4" w:rsidP="00B4070B">
      <w:r>
        <w:separator/>
      </w:r>
    </w:p>
  </w:endnote>
  <w:endnote w:type="continuationSeparator" w:id="0">
    <w:p w:rsidR="00DB71F4" w:rsidRDefault="00DB71F4" w:rsidP="00B4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1F4" w:rsidRDefault="00DB71F4" w:rsidP="00B4070B">
      <w:r>
        <w:separator/>
      </w:r>
    </w:p>
  </w:footnote>
  <w:footnote w:type="continuationSeparator" w:id="0">
    <w:p w:rsidR="00DB71F4" w:rsidRDefault="00DB71F4" w:rsidP="00B40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0B" w:rsidRDefault="00B4070B">
    <w:pPr>
      <w:pStyle w:val="Header"/>
    </w:pPr>
    <w:r>
      <w:t>Wenxi Huang                                                  Exam 1                                                       PID:4861569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54"/>
    <w:rsid w:val="003835E5"/>
    <w:rsid w:val="00475254"/>
    <w:rsid w:val="00645252"/>
    <w:rsid w:val="006D3D74"/>
    <w:rsid w:val="00755BAF"/>
    <w:rsid w:val="0083569A"/>
    <w:rsid w:val="00A9204E"/>
    <w:rsid w:val="00B4070B"/>
    <w:rsid w:val="00D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7484"/>
  <w15:chartTrackingRefBased/>
  <w15:docId w15:val="{CBF16261-4C85-4B84-8EDB-BF609D9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shart_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wishart_student</dc:creator>
  <cp:keywords/>
  <dc:description/>
  <cp:lastModifiedBy>Wenxi Huang</cp:lastModifiedBy>
  <cp:revision>4</cp:revision>
  <dcterms:created xsi:type="dcterms:W3CDTF">2019-09-21T17:36:00Z</dcterms:created>
  <dcterms:modified xsi:type="dcterms:W3CDTF">2019-09-21T18:53:00Z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